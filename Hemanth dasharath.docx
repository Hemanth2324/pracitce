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25E" w:rsidRPr="008C425E" w:rsidRDefault="006F41F0" w:rsidP="008C425E">
      <w:pPr>
        <w:shd w:val="clear" w:color="auto" w:fill="0D0D0D" w:themeFill="text1" w:themeFillTint="F2"/>
        <w:jc w:val="center"/>
        <w:rPr>
          <w:b/>
          <w:bCs/>
          <w:noProof/>
          <w:color w:val="00B0F0"/>
          <w:sz w:val="40"/>
          <w:szCs w:val="40"/>
          <w:lang w:val="en-US"/>
        </w:rPr>
      </w:pPr>
      <w:r>
        <w:rPr>
          <w:b/>
          <w:bCs/>
          <w:noProof/>
          <w:color w:val="00B0F0"/>
          <w:sz w:val="40"/>
          <w:szCs w:val="40"/>
          <w:lang w:val="en-US"/>
        </w:rPr>
        <w:t>Dasharath hemanth kumar</w:t>
      </w:r>
    </w:p>
    <w:p w:rsidR="008C425E" w:rsidRDefault="008C425E" w:rsidP="008C425E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+91</w:t>
      </w:r>
      <w:r w:rsidR="006F41F0">
        <w:rPr>
          <w:noProof/>
          <w:lang w:val="en-US"/>
        </w:rPr>
        <w:t xml:space="preserve">  7675900947</w:t>
      </w:r>
    </w:p>
    <w:p w:rsidR="008C425E" w:rsidRDefault="006F41F0" w:rsidP="008C425E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Hemanthdasharatha2324</w:t>
      </w:r>
      <w:r w:rsidR="008C425E">
        <w:rPr>
          <w:noProof/>
          <w:lang w:val="en-US"/>
        </w:rPr>
        <w:t>@gmail</w:t>
      </w:r>
      <w:r w:rsidR="00E63BD0">
        <w:rPr>
          <w:noProof/>
          <w:lang w:val="en-US"/>
        </w:rPr>
        <w:t>.</w:t>
      </w:r>
      <w:r w:rsidR="008C425E">
        <w:rPr>
          <w:noProof/>
          <w:lang w:val="en-US"/>
        </w:rPr>
        <w:t>com</w:t>
      </w:r>
    </w:p>
    <w:p w:rsidR="008C425E" w:rsidRDefault="006F41F0" w:rsidP="008C425E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Ootla(v), jinnaram(m), sangareddy(d), telangana</w:t>
      </w:r>
    </w:p>
    <w:p w:rsidR="008C425E" w:rsidRPr="008C425E" w:rsidRDefault="008C425E" w:rsidP="008C425E">
      <w:pPr>
        <w:pStyle w:val="Heading1"/>
        <w:shd w:val="clear" w:color="auto" w:fill="0D0D0D" w:themeFill="text1" w:themeFillTint="F2"/>
        <w:rPr>
          <w:b/>
          <w:bCs/>
          <w:noProof/>
          <w:color w:val="00B0F0"/>
          <w:lang w:val="en-US"/>
        </w:rPr>
      </w:pPr>
      <w:r w:rsidRPr="008C425E">
        <w:rPr>
          <w:rFonts w:asciiTheme="minorHAnsi" w:hAnsiTheme="minorHAnsi" w:cstheme="minorHAnsi"/>
          <w:b/>
          <w:bCs/>
          <w:noProof/>
          <w:color w:val="00B0F0"/>
          <w:lang w:val="en-US"/>
        </w:rPr>
        <w:t>CAREER OBJECTIVE</w:t>
      </w:r>
    </w:p>
    <w:p w:rsidR="008C425E" w:rsidRDefault="008C425E" w:rsidP="008C425E">
      <w:pPr>
        <w:spacing w:after="0" w:line="240" w:lineRule="auto"/>
        <w:rPr>
          <w:noProof/>
          <w:lang w:val="en-US"/>
        </w:rPr>
      </w:pPr>
    </w:p>
    <w:p w:rsidR="002B427B" w:rsidRDefault="008C425E" w:rsidP="008C425E">
      <w:pPr>
        <w:spacing w:after="0" w:line="240" w:lineRule="auto"/>
      </w:pPr>
      <w:r>
        <w:rPr>
          <w:noProof/>
          <w:lang w:val="en-US"/>
        </w:rPr>
        <w:tab/>
      </w:r>
      <w:r>
        <w:t>To work in a challenging environment where I can show my skills, Knowledge and creativity to full fill the organization needs and to develop myself as the best asset for the company.</w:t>
      </w:r>
    </w:p>
    <w:p w:rsidR="008C425E" w:rsidRDefault="008C425E" w:rsidP="008C425E">
      <w:pPr>
        <w:spacing w:after="0" w:line="240" w:lineRule="auto"/>
      </w:pPr>
    </w:p>
    <w:p w:rsidR="008C425E" w:rsidRPr="008C425E" w:rsidRDefault="00E92F3E" w:rsidP="008C425E">
      <w:pPr>
        <w:shd w:val="clear" w:color="auto" w:fill="0D0D0D" w:themeFill="text1" w:themeFillTint="F2"/>
        <w:spacing w:after="0" w:line="240" w:lineRule="auto"/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 xml:space="preserve">TECHNICAL </w:t>
      </w:r>
      <w:r w:rsidR="008C425E" w:rsidRPr="008C425E">
        <w:rPr>
          <w:b/>
          <w:bCs/>
          <w:color w:val="00B0F0"/>
          <w:sz w:val="32"/>
          <w:szCs w:val="32"/>
        </w:rPr>
        <w:t>SKILLS</w:t>
      </w:r>
    </w:p>
    <w:p w:rsidR="00E8630D" w:rsidRDefault="00E8630D" w:rsidP="008C425E">
      <w:pPr>
        <w:spacing w:after="0" w:line="240" w:lineRule="auto"/>
      </w:pPr>
    </w:p>
    <w:p w:rsidR="008C425E" w:rsidRDefault="008C425E" w:rsidP="008C425E">
      <w:pPr>
        <w:spacing w:after="0" w:line="240" w:lineRule="auto"/>
      </w:pPr>
      <w:r>
        <w:t>Version control</w:t>
      </w:r>
      <w:r>
        <w:tab/>
      </w:r>
      <w:r>
        <w:tab/>
      </w:r>
      <w:r>
        <w:tab/>
        <w:t>:   Git</w:t>
      </w:r>
    </w:p>
    <w:p w:rsidR="008C425E" w:rsidRDefault="008C425E" w:rsidP="008C425E">
      <w:pPr>
        <w:spacing w:after="0" w:line="240" w:lineRule="auto"/>
      </w:pPr>
      <w:r>
        <w:t>Continuous Integration</w:t>
      </w:r>
      <w:r>
        <w:tab/>
      </w:r>
      <w:r>
        <w:tab/>
        <w:t>:   Jenkins</w:t>
      </w:r>
    </w:p>
    <w:p w:rsidR="008C425E" w:rsidRDefault="008C425E" w:rsidP="008C425E">
      <w:pPr>
        <w:spacing w:after="0" w:line="240" w:lineRule="auto"/>
      </w:pPr>
      <w:r>
        <w:t>Build Tool</w:t>
      </w:r>
      <w:r>
        <w:tab/>
      </w:r>
      <w:r>
        <w:tab/>
      </w:r>
      <w:r>
        <w:tab/>
        <w:t>:   Maven</w:t>
      </w:r>
    </w:p>
    <w:p w:rsidR="008C425E" w:rsidRDefault="008C425E" w:rsidP="008C425E">
      <w:pPr>
        <w:spacing w:after="0" w:line="240" w:lineRule="auto"/>
      </w:pPr>
      <w:r>
        <w:t>Configuration Management</w:t>
      </w:r>
      <w:r>
        <w:tab/>
        <w:t>:   Ansible</w:t>
      </w:r>
    </w:p>
    <w:p w:rsidR="008C425E" w:rsidRDefault="008C425E" w:rsidP="008C425E">
      <w:pPr>
        <w:spacing w:after="0" w:line="240" w:lineRule="auto"/>
      </w:pPr>
      <w:r>
        <w:t>Containerization</w:t>
      </w:r>
      <w:r>
        <w:tab/>
      </w:r>
      <w:r>
        <w:tab/>
        <w:t>:   Docker</w:t>
      </w:r>
    </w:p>
    <w:p w:rsidR="008C425E" w:rsidRDefault="008C425E" w:rsidP="008C425E">
      <w:pPr>
        <w:spacing w:after="0" w:line="240" w:lineRule="auto"/>
      </w:pPr>
      <w:r>
        <w:t>Container Orchestration</w:t>
      </w:r>
      <w:r>
        <w:tab/>
        <w:t>:   Kubernetes</w:t>
      </w:r>
      <w:r w:rsidR="00C8664D">
        <w:t xml:space="preserve"> basics</w:t>
      </w:r>
    </w:p>
    <w:p w:rsidR="00A27319" w:rsidRDefault="00A27319" w:rsidP="008C425E">
      <w:pPr>
        <w:spacing w:after="0" w:line="240" w:lineRule="auto"/>
      </w:pPr>
      <w:r>
        <w:t xml:space="preserve">IAAC </w:t>
      </w:r>
      <w:r>
        <w:tab/>
      </w:r>
      <w:r>
        <w:tab/>
      </w:r>
      <w:r>
        <w:tab/>
      </w:r>
      <w:r>
        <w:tab/>
        <w:t>:   Terraform</w:t>
      </w:r>
    </w:p>
    <w:p w:rsidR="008C425E" w:rsidRDefault="008C425E" w:rsidP="008C425E">
      <w:pPr>
        <w:spacing w:after="0" w:line="240" w:lineRule="auto"/>
      </w:pPr>
      <w:r>
        <w:t>Platform</w:t>
      </w:r>
      <w:r>
        <w:tab/>
      </w:r>
      <w:r>
        <w:tab/>
      </w:r>
      <w:r>
        <w:tab/>
        <w:t>:   Linux</w:t>
      </w:r>
    </w:p>
    <w:p w:rsidR="00E92F3E" w:rsidRDefault="008C425E" w:rsidP="00125CA9">
      <w:pPr>
        <w:spacing w:after="0" w:line="240" w:lineRule="auto"/>
      </w:pPr>
      <w:r>
        <w:t>Cloud Environment</w:t>
      </w:r>
      <w:r>
        <w:tab/>
      </w:r>
      <w:r>
        <w:tab/>
        <w:t xml:space="preserve">:   </w:t>
      </w:r>
      <w:r w:rsidR="00F9280C">
        <w:t xml:space="preserve">AWS </w:t>
      </w:r>
    </w:p>
    <w:p w:rsidR="00AD64EE" w:rsidRDefault="00AD64EE" w:rsidP="00125CA9">
      <w:pPr>
        <w:spacing w:after="0" w:line="240" w:lineRule="auto"/>
      </w:pPr>
    </w:p>
    <w:p w:rsidR="00AD64EE" w:rsidRPr="008C425E" w:rsidRDefault="00AD64EE" w:rsidP="00AD64EE">
      <w:pPr>
        <w:shd w:val="clear" w:color="auto" w:fill="0D0D0D" w:themeFill="text1" w:themeFillTint="F2"/>
        <w:spacing w:after="0" w:line="240" w:lineRule="auto"/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>AWS SERVICES</w:t>
      </w:r>
    </w:p>
    <w:p w:rsidR="00AD64EE" w:rsidRDefault="00AD64EE" w:rsidP="00125CA9">
      <w:pPr>
        <w:spacing w:after="0" w:line="240" w:lineRule="auto"/>
      </w:pPr>
    </w:p>
    <w:p w:rsidR="003B4302" w:rsidRDefault="00AD64EE" w:rsidP="00AD64EE">
      <w:pPr>
        <w:pStyle w:val="ListParagraph"/>
        <w:numPr>
          <w:ilvl w:val="0"/>
          <w:numId w:val="6"/>
        </w:numPr>
        <w:spacing w:after="0" w:line="240" w:lineRule="auto"/>
      </w:pPr>
      <w:r>
        <w:t>E</w:t>
      </w:r>
      <w:r w:rsidR="00FC4DDF">
        <w:t xml:space="preserve">lastic </w:t>
      </w:r>
      <w:r>
        <w:t>C</w:t>
      </w:r>
      <w:r w:rsidR="00FC4DDF">
        <w:t>ompute Cloud</w:t>
      </w:r>
    </w:p>
    <w:p w:rsidR="003B4302" w:rsidRDefault="00AD64EE" w:rsidP="004D333B">
      <w:pPr>
        <w:pStyle w:val="ListParagraph"/>
        <w:numPr>
          <w:ilvl w:val="0"/>
          <w:numId w:val="6"/>
        </w:numPr>
        <w:spacing w:after="0" w:line="240" w:lineRule="auto"/>
      </w:pPr>
      <w:r>
        <w:t>S</w:t>
      </w:r>
      <w:r w:rsidR="003B4302">
        <w:t>imple Storage Service</w:t>
      </w:r>
    </w:p>
    <w:p w:rsidR="006B65E4" w:rsidRDefault="003B4302" w:rsidP="006B65E4">
      <w:pPr>
        <w:pStyle w:val="ListParagraph"/>
        <w:numPr>
          <w:ilvl w:val="0"/>
          <w:numId w:val="6"/>
        </w:numPr>
        <w:spacing w:after="0" w:line="240" w:lineRule="auto"/>
      </w:pPr>
      <w:r>
        <w:t>Command Line Interface</w:t>
      </w:r>
    </w:p>
    <w:p w:rsidR="00E92F3E" w:rsidRDefault="004C1C7F" w:rsidP="00E92F3E">
      <w:pPr>
        <w:pStyle w:val="ListParagraph"/>
        <w:numPr>
          <w:ilvl w:val="0"/>
          <w:numId w:val="6"/>
        </w:numPr>
        <w:spacing w:after="0" w:line="240" w:lineRule="auto"/>
      </w:pPr>
      <w:r>
        <w:t>Cross-Region</w:t>
      </w:r>
      <w:r w:rsidR="00AD64EE">
        <w:t>R</w:t>
      </w:r>
      <w:r w:rsidR="003B4302">
        <w:t>eplicatio</w:t>
      </w:r>
      <w:r w:rsidR="004D333B">
        <w:t>n</w:t>
      </w:r>
    </w:p>
    <w:p w:rsidR="003B4302" w:rsidRDefault="00AD64EE" w:rsidP="00E92F3E">
      <w:pPr>
        <w:pStyle w:val="ListParagraph"/>
        <w:numPr>
          <w:ilvl w:val="0"/>
          <w:numId w:val="6"/>
        </w:numPr>
        <w:spacing w:after="0" w:line="240" w:lineRule="auto"/>
      </w:pPr>
      <w:r>
        <w:t>E</w:t>
      </w:r>
      <w:r w:rsidR="003B4302">
        <w:t xml:space="preserve">lastic </w:t>
      </w:r>
      <w:r>
        <w:t>B</w:t>
      </w:r>
      <w:r w:rsidR="003B4302">
        <w:t xml:space="preserve">lock </w:t>
      </w:r>
      <w:r>
        <w:t>S</w:t>
      </w:r>
      <w:r w:rsidR="003B4302">
        <w:t>torage</w:t>
      </w:r>
    </w:p>
    <w:p w:rsidR="004C1C7F" w:rsidRDefault="003B4302" w:rsidP="006B65E4">
      <w:pPr>
        <w:pStyle w:val="ListParagraph"/>
        <w:numPr>
          <w:ilvl w:val="0"/>
          <w:numId w:val="6"/>
        </w:numPr>
        <w:spacing w:after="0" w:line="240" w:lineRule="auto"/>
      </w:pPr>
      <w:r>
        <w:t>Virtual Private Cloud</w:t>
      </w:r>
    </w:p>
    <w:p w:rsidR="004C1C7F" w:rsidRDefault="004C1C7F" w:rsidP="00AD64EE">
      <w:pPr>
        <w:pStyle w:val="ListParagraph"/>
        <w:numPr>
          <w:ilvl w:val="0"/>
          <w:numId w:val="6"/>
        </w:numPr>
        <w:spacing w:after="0" w:line="240" w:lineRule="auto"/>
      </w:pPr>
      <w:r>
        <w:t>Amazon Machine Images</w:t>
      </w:r>
    </w:p>
    <w:p w:rsidR="009D06E5" w:rsidRDefault="009D06E5" w:rsidP="005C13E3">
      <w:pPr>
        <w:spacing w:after="0" w:line="240" w:lineRule="auto"/>
        <w:ind w:left="360"/>
      </w:pPr>
    </w:p>
    <w:p w:rsidR="00AD64EE" w:rsidRPr="008C425E" w:rsidRDefault="00CA2BD1" w:rsidP="008C425E">
      <w:pPr>
        <w:shd w:val="clear" w:color="auto" w:fill="0D0D0D" w:themeFill="text1" w:themeFillTint="F2"/>
        <w:spacing w:after="0" w:line="240" w:lineRule="auto"/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 xml:space="preserve">Roles and Responsibilities </w:t>
      </w:r>
    </w:p>
    <w:p w:rsidR="008C425E" w:rsidRDefault="008C425E" w:rsidP="008C425E">
      <w:pPr>
        <w:spacing w:after="0" w:line="240" w:lineRule="auto"/>
      </w:pPr>
    </w:p>
    <w:p w:rsidR="00E92F3E" w:rsidRDefault="00E92F3E" w:rsidP="00E92F3E">
      <w:pPr>
        <w:pStyle w:val="ListParagraph"/>
        <w:numPr>
          <w:ilvl w:val="0"/>
          <w:numId w:val="10"/>
        </w:numPr>
        <w:spacing w:after="0" w:line="240" w:lineRule="auto"/>
      </w:pPr>
      <w:r w:rsidRPr="00E92F3E">
        <w:t>Strong analytical and problem solving skills</w:t>
      </w:r>
    </w:p>
    <w:p w:rsidR="00E92F3E" w:rsidRDefault="00E92F3E" w:rsidP="00E92F3E">
      <w:pPr>
        <w:pStyle w:val="ListParagraph"/>
        <w:numPr>
          <w:ilvl w:val="0"/>
          <w:numId w:val="10"/>
        </w:numPr>
        <w:spacing w:after="0" w:line="240" w:lineRule="auto"/>
      </w:pPr>
      <w:r>
        <w:t>Knowledge on computer science concepts</w:t>
      </w:r>
    </w:p>
    <w:p w:rsidR="00E92F3E" w:rsidRDefault="00E92F3E" w:rsidP="00E92F3E">
      <w:pPr>
        <w:pStyle w:val="ListParagraph"/>
        <w:numPr>
          <w:ilvl w:val="0"/>
          <w:numId w:val="10"/>
        </w:numPr>
        <w:spacing w:after="0" w:line="240" w:lineRule="auto"/>
      </w:pPr>
      <w:r>
        <w:t>Familiar to operating systems like unix, windowns and linux</w:t>
      </w:r>
    </w:p>
    <w:p w:rsidR="00E92F3E" w:rsidRDefault="00E92F3E" w:rsidP="00E92F3E">
      <w:pPr>
        <w:pStyle w:val="ListParagraph"/>
        <w:numPr>
          <w:ilvl w:val="0"/>
          <w:numId w:val="10"/>
        </w:numPr>
        <w:spacing w:after="0" w:line="240" w:lineRule="auto"/>
      </w:pPr>
      <w:r>
        <w:t>Knowledge on software development life cycle process</w:t>
      </w:r>
    </w:p>
    <w:p w:rsidR="00CA2BD1" w:rsidRDefault="00CA2BD1" w:rsidP="00E92F3E">
      <w:pPr>
        <w:pStyle w:val="ListParagraph"/>
        <w:numPr>
          <w:ilvl w:val="0"/>
          <w:numId w:val="10"/>
        </w:numPr>
        <w:spacing w:after="0" w:line="240" w:lineRule="auto"/>
      </w:pPr>
      <w:r w:rsidRPr="00CA2BD1">
        <w:t>very good understanding of the overall architecture of the product and be a valued member of an autonomous, cross-functional in multiple time zones agile team</w:t>
      </w:r>
    </w:p>
    <w:p w:rsidR="00CA2BD1" w:rsidRDefault="00CA2BD1" w:rsidP="00E92F3E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 knowledge on Continuous integration &amp; continuous deployement</w:t>
      </w:r>
    </w:p>
    <w:p w:rsidR="00E92F3E" w:rsidRDefault="00CA2BD1" w:rsidP="00CA2BD1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Resposible for </w:t>
      </w:r>
      <w:r w:rsidRPr="00CA2BD1">
        <w:t>developing &amp; maintaining the product artifacts across product releases</w:t>
      </w:r>
    </w:p>
    <w:p w:rsidR="00CA2BD1" w:rsidRDefault="00CA2BD1" w:rsidP="00CA2BD1">
      <w:pPr>
        <w:pStyle w:val="ListParagraph"/>
        <w:numPr>
          <w:ilvl w:val="0"/>
          <w:numId w:val="10"/>
        </w:numPr>
        <w:spacing w:after="0" w:line="240" w:lineRule="auto"/>
      </w:pPr>
      <w:r w:rsidRPr="00CA2BD1">
        <w:t>Work in a fully efficient development environment to research/design/code/unit test/build/troubleshoot Protegrity products</w:t>
      </w:r>
    </w:p>
    <w:p w:rsidR="00CA2BD1" w:rsidRDefault="00CA2BD1" w:rsidP="00CA2BD1">
      <w:pPr>
        <w:spacing w:after="0" w:line="240" w:lineRule="auto"/>
      </w:pPr>
    </w:p>
    <w:p w:rsidR="0054017C" w:rsidRDefault="0054017C" w:rsidP="00CA2BD1">
      <w:pPr>
        <w:spacing w:after="0" w:line="240" w:lineRule="auto"/>
      </w:pPr>
    </w:p>
    <w:p w:rsidR="00CA2BD1" w:rsidRDefault="00CA2BD1" w:rsidP="00CA2BD1">
      <w:pPr>
        <w:spacing w:after="0" w:line="240" w:lineRule="auto"/>
      </w:pPr>
    </w:p>
    <w:p w:rsidR="008C425E" w:rsidRPr="008C425E" w:rsidRDefault="00E92F3E" w:rsidP="008C425E">
      <w:pPr>
        <w:shd w:val="clear" w:color="auto" w:fill="0D0D0D" w:themeFill="text1" w:themeFillTint="F2"/>
        <w:spacing w:after="0" w:line="240" w:lineRule="auto"/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lastRenderedPageBreak/>
        <w:t>STRENGHTS</w:t>
      </w:r>
    </w:p>
    <w:p w:rsidR="008C425E" w:rsidRDefault="008C425E" w:rsidP="008C425E">
      <w:pPr>
        <w:spacing w:after="0" w:line="240" w:lineRule="auto"/>
      </w:pPr>
    </w:p>
    <w:p w:rsidR="008C425E" w:rsidRDefault="00E92F3E" w:rsidP="008C425E">
      <w:pPr>
        <w:pStyle w:val="ListParagraph"/>
        <w:numPr>
          <w:ilvl w:val="0"/>
          <w:numId w:val="1"/>
        </w:numPr>
        <w:spacing w:after="0" w:line="240" w:lineRule="auto"/>
      </w:pPr>
      <w:r>
        <w:t>Team player</w:t>
      </w:r>
    </w:p>
    <w:p w:rsidR="00E92F3E" w:rsidRDefault="00E92F3E" w:rsidP="00E92F3E">
      <w:pPr>
        <w:pStyle w:val="ListParagraph"/>
        <w:numPr>
          <w:ilvl w:val="0"/>
          <w:numId w:val="1"/>
        </w:numPr>
        <w:spacing w:after="0" w:line="240" w:lineRule="auto"/>
      </w:pPr>
      <w:r>
        <w:t>Adaptable &amp; Flexible</w:t>
      </w:r>
    </w:p>
    <w:p w:rsidR="00E92F3E" w:rsidRDefault="00E92F3E" w:rsidP="00E92F3E">
      <w:pPr>
        <w:pStyle w:val="ListParagraph"/>
        <w:numPr>
          <w:ilvl w:val="0"/>
          <w:numId w:val="1"/>
        </w:numPr>
        <w:spacing w:after="0" w:line="240" w:lineRule="auto"/>
      </w:pPr>
      <w:r>
        <w:t>Communication skills</w:t>
      </w:r>
    </w:p>
    <w:p w:rsidR="0013759B" w:rsidRDefault="00E92F3E" w:rsidP="008C425E">
      <w:pPr>
        <w:pStyle w:val="ListParagraph"/>
        <w:numPr>
          <w:ilvl w:val="0"/>
          <w:numId w:val="1"/>
        </w:numPr>
        <w:spacing w:after="0" w:line="240" w:lineRule="auto"/>
      </w:pPr>
      <w:r>
        <w:t>Can work under pressure</w:t>
      </w:r>
    </w:p>
    <w:p w:rsidR="0013759B" w:rsidRDefault="0013759B" w:rsidP="0013759B">
      <w:pPr>
        <w:pStyle w:val="ListParagraph"/>
        <w:spacing w:after="0" w:line="240" w:lineRule="auto"/>
      </w:pPr>
    </w:p>
    <w:p w:rsidR="008C425E" w:rsidRPr="008C425E" w:rsidRDefault="008C425E" w:rsidP="008C425E">
      <w:pPr>
        <w:shd w:val="clear" w:color="auto" w:fill="0D0D0D" w:themeFill="text1" w:themeFillTint="F2"/>
        <w:spacing w:after="0" w:line="240" w:lineRule="auto"/>
        <w:rPr>
          <w:b/>
          <w:bCs/>
          <w:color w:val="00B0F0"/>
          <w:sz w:val="32"/>
          <w:szCs w:val="32"/>
        </w:rPr>
      </w:pPr>
      <w:r w:rsidRPr="008C425E">
        <w:rPr>
          <w:b/>
          <w:bCs/>
          <w:color w:val="00B0F0"/>
          <w:sz w:val="32"/>
          <w:szCs w:val="32"/>
        </w:rPr>
        <w:t>CERTIFICATIONS</w:t>
      </w:r>
    </w:p>
    <w:p w:rsidR="008C425E" w:rsidRDefault="008C425E" w:rsidP="008C425E">
      <w:pPr>
        <w:spacing w:after="0" w:line="240" w:lineRule="auto"/>
      </w:pPr>
    </w:p>
    <w:p w:rsidR="006F41F0" w:rsidRDefault="00CA2BD1" w:rsidP="008C425E">
      <w:pPr>
        <w:spacing w:after="0" w:line="240" w:lineRule="auto"/>
      </w:pPr>
      <w:r>
        <w:t>Course completion certificate in aws devops at greatcoder technologies</w:t>
      </w:r>
    </w:p>
    <w:p w:rsidR="00CA2BD1" w:rsidRPr="006F41F0" w:rsidRDefault="00CA2BD1" w:rsidP="008C425E">
      <w:pPr>
        <w:spacing w:after="0" w:line="240" w:lineRule="auto"/>
      </w:pPr>
    </w:p>
    <w:p w:rsidR="008C425E" w:rsidRPr="008C425E" w:rsidRDefault="008C425E" w:rsidP="008C425E">
      <w:pPr>
        <w:shd w:val="clear" w:color="auto" w:fill="0D0D0D" w:themeFill="text1" w:themeFillTint="F2"/>
        <w:spacing w:after="0" w:line="240" w:lineRule="auto"/>
        <w:rPr>
          <w:b/>
          <w:bCs/>
          <w:color w:val="00B0F0"/>
          <w:sz w:val="32"/>
          <w:szCs w:val="32"/>
        </w:rPr>
      </w:pPr>
      <w:r w:rsidRPr="008C425E">
        <w:rPr>
          <w:b/>
          <w:bCs/>
          <w:color w:val="00B0F0"/>
          <w:sz w:val="32"/>
          <w:szCs w:val="32"/>
        </w:rPr>
        <w:t>HOBBIES</w:t>
      </w:r>
    </w:p>
    <w:p w:rsidR="008C425E" w:rsidRDefault="008C425E" w:rsidP="006B65E4">
      <w:pPr>
        <w:spacing w:after="0" w:line="240" w:lineRule="auto"/>
      </w:pPr>
      <w:r>
        <w:t xml:space="preserve"> </w:t>
      </w:r>
    </w:p>
    <w:p w:rsidR="008C425E" w:rsidRDefault="00E92F3E" w:rsidP="008C425E">
      <w:pPr>
        <w:pStyle w:val="ListParagraph"/>
        <w:numPr>
          <w:ilvl w:val="0"/>
          <w:numId w:val="1"/>
        </w:numPr>
        <w:spacing w:after="0" w:line="240" w:lineRule="auto"/>
      </w:pPr>
      <w:r>
        <w:t>Reading news paper</w:t>
      </w:r>
    </w:p>
    <w:p w:rsidR="008C425E" w:rsidRDefault="008C425E" w:rsidP="008C425E">
      <w:pPr>
        <w:pStyle w:val="ListParagraph"/>
        <w:numPr>
          <w:ilvl w:val="0"/>
          <w:numId w:val="1"/>
        </w:numPr>
        <w:spacing w:after="0" w:line="240" w:lineRule="auto"/>
      </w:pPr>
      <w:r>
        <w:t>Cricket</w:t>
      </w:r>
    </w:p>
    <w:p w:rsidR="00C679C8" w:rsidRPr="005F6079" w:rsidRDefault="00C679C8" w:rsidP="00C679C8">
      <w:pPr>
        <w:spacing w:after="0" w:line="240" w:lineRule="auto"/>
      </w:pPr>
    </w:p>
    <w:p w:rsidR="008C425E" w:rsidRPr="008C425E" w:rsidRDefault="008C425E" w:rsidP="008C425E">
      <w:pPr>
        <w:shd w:val="clear" w:color="auto" w:fill="0D0D0D" w:themeFill="text1" w:themeFillTint="F2"/>
        <w:spacing w:after="0" w:line="240" w:lineRule="auto"/>
        <w:rPr>
          <w:b/>
          <w:bCs/>
          <w:color w:val="00B0F0"/>
          <w:sz w:val="32"/>
          <w:szCs w:val="32"/>
        </w:rPr>
      </w:pPr>
      <w:r w:rsidRPr="008C425E">
        <w:rPr>
          <w:b/>
          <w:bCs/>
          <w:color w:val="00B0F0"/>
          <w:sz w:val="32"/>
          <w:szCs w:val="32"/>
        </w:rPr>
        <w:t>EDUCATION</w:t>
      </w:r>
    </w:p>
    <w:p w:rsidR="008C425E" w:rsidRDefault="008C425E" w:rsidP="008C425E">
      <w:pPr>
        <w:spacing w:after="0" w:line="240" w:lineRule="auto"/>
      </w:pPr>
    </w:p>
    <w:p w:rsidR="008C425E" w:rsidRDefault="006F41F0" w:rsidP="008C425E">
      <w:pPr>
        <w:spacing w:after="0" w:line="240" w:lineRule="auto"/>
      </w:pPr>
      <w:r>
        <w:t>PRAGNYA DEGREE&amp; PG COLLEGE</w:t>
      </w:r>
    </w:p>
    <w:p w:rsidR="008C425E" w:rsidRDefault="006F41F0" w:rsidP="008C425E">
      <w:pPr>
        <w:spacing w:after="0" w:line="240" w:lineRule="auto"/>
      </w:pPr>
      <w:r>
        <w:t>DEGREE</w:t>
      </w:r>
      <w:r>
        <w:tab/>
      </w:r>
      <w:r>
        <w:tab/>
      </w:r>
      <w:r>
        <w:tab/>
        <w:t>BSC</w:t>
      </w:r>
      <w:r>
        <w:tab/>
      </w:r>
      <w:r>
        <w:tab/>
        <w:t>2022</w:t>
      </w:r>
      <w:r w:rsidR="008C425E">
        <w:tab/>
      </w:r>
      <w:r>
        <w:t xml:space="preserve">             </w:t>
      </w:r>
      <w:r w:rsidR="00E92F3E">
        <w:t>80</w:t>
      </w:r>
      <w:r w:rsidR="008C425E">
        <w:t>%</w:t>
      </w:r>
    </w:p>
    <w:p w:rsidR="008C425E" w:rsidRDefault="008C425E" w:rsidP="008C425E">
      <w:pPr>
        <w:spacing w:after="0" w:line="240" w:lineRule="auto"/>
      </w:pPr>
    </w:p>
    <w:p w:rsidR="008C425E" w:rsidRDefault="008C425E" w:rsidP="008C425E">
      <w:pPr>
        <w:spacing w:after="0" w:line="240" w:lineRule="auto"/>
      </w:pPr>
    </w:p>
    <w:p w:rsidR="008C425E" w:rsidRPr="00FD1188" w:rsidRDefault="008C425E" w:rsidP="008C425E">
      <w:pPr>
        <w:shd w:val="clear" w:color="auto" w:fill="0D0D0D" w:themeFill="text1" w:themeFillTint="F2"/>
        <w:spacing w:after="0" w:line="240" w:lineRule="auto"/>
        <w:rPr>
          <w:color w:val="2F5496" w:themeColor="accent1" w:themeShade="BF"/>
          <w:sz w:val="32"/>
          <w:szCs w:val="32"/>
        </w:rPr>
      </w:pPr>
      <w:r w:rsidRPr="008C425E">
        <w:rPr>
          <w:color w:val="00B0F0"/>
          <w:sz w:val="32"/>
          <w:szCs w:val="32"/>
        </w:rPr>
        <w:t>PERSONAL INFORMATION</w:t>
      </w:r>
    </w:p>
    <w:p w:rsidR="008C425E" w:rsidRDefault="008C425E" w:rsidP="008C425E">
      <w:pPr>
        <w:spacing w:after="0" w:line="240" w:lineRule="auto"/>
      </w:pPr>
    </w:p>
    <w:p w:rsidR="008C425E" w:rsidRDefault="008C425E" w:rsidP="008C425E">
      <w:pPr>
        <w:spacing w:after="0" w:line="240" w:lineRule="auto"/>
      </w:pPr>
      <w:r>
        <w:t>Father’s Name</w:t>
      </w:r>
      <w:r>
        <w:tab/>
      </w:r>
      <w:r>
        <w:tab/>
        <w:t>:</w:t>
      </w:r>
      <w:r>
        <w:tab/>
      </w:r>
      <w:r w:rsidR="006F41F0">
        <w:t>Laxman</w:t>
      </w:r>
    </w:p>
    <w:p w:rsidR="008C425E" w:rsidRDefault="008C425E" w:rsidP="008C425E">
      <w:pPr>
        <w:spacing w:after="0" w:line="240" w:lineRule="auto"/>
      </w:pPr>
      <w:r>
        <w:t>Marital Status</w:t>
      </w:r>
      <w:r>
        <w:tab/>
      </w:r>
      <w:r>
        <w:tab/>
        <w:t>:</w:t>
      </w:r>
      <w:r>
        <w:tab/>
        <w:t>Single</w:t>
      </w:r>
    </w:p>
    <w:p w:rsidR="00E8630D" w:rsidRDefault="00E8630D" w:rsidP="008C425E">
      <w:pPr>
        <w:spacing w:after="0" w:line="240" w:lineRule="auto"/>
      </w:pPr>
      <w:r>
        <w:t>Linked Profile</w:t>
      </w:r>
      <w:r>
        <w:tab/>
      </w:r>
      <w:r>
        <w:tab/>
        <w:t>:</w:t>
      </w:r>
      <w:r>
        <w:tab/>
      </w:r>
      <w:r w:rsidR="00373CC9">
        <w:t>Hemanth dasharath</w:t>
      </w:r>
    </w:p>
    <w:p w:rsidR="008C425E" w:rsidRDefault="008C425E" w:rsidP="008C425E">
      <w:pPr>
        <w:spacing w:after="0" w:line="240" w:lineRule="auto"/>
      </w:pPr>
      <w:r>
        <w:t>Gender</w:t>
      </w:r>
      <w:r>
        <w:tab/>
      </w:r>
      <w:r>
        <w:tab/>
      </w:r>
      <w:r>
        <w:tab/>
        <w:t>:</w:t>
      </w:r>
      <w:r>
        <w:tab/>
        <w:t>Male</w:t>
      </w:r>
    </w:p>
    <w:p w:rsidR="003A7829" w:rsidRDefault="003A7829" w:rsidP="008C425E">
      <w:pPr>
        <w:spacing w:after="0" w:line="240" w:lineRule="auto"/>
      </w:pPr>
      <w:r>
        <w:t>Languages</w:t>
      </w:r>
      <w:r>
        <w:tab/>
      </w:r>
      <w:r>
        <w:tab/>
        <w:t>:</w:t>
      </w:r>
      <w:r>
        <w:tab/>
        <w:t>English, Hindi, Telugu</w:t>
      </w:r>
    </w:p>
    <w:p w:rsidR="008C425E" w:rsidRDefault="008C425E" w:rsidP="008C425E">
      <w:pPr>
        <w:spacing w:after="0" w:line="240" w:lineRule="auto"/>
      </w:pPr>
      <w:r>
        <w:t>Date of Birth</w:t>
      </w:r>
      <w:r>
        <w:tab/>
      </w:r>
      <w:r>
        <w:tab/>
        <w:t>:</w:t>
      </w:r>
      <w:r>
        <w:tab/>
      </w:r>
      <w:r w:rsidR="006F41F0">
        <w:t>23-04-1999</w:t>
      </w:r>
    </w:p>
    <w:p w:rsidR="008C425E" w:rsidRDefault="008C425E" w:rsidP="008C425E">
      <w:pPr>
        <w:spacing w:after="0" w:line="240" w:lineRule="auto"/>
      </w:pPr>
      <w:r>
        <w:t>Age</w:t>
      </w:r>
      <w:r>
        <w:tab/>
      </w:r>
      <w:r>
        <w:tab/>
      </w:r>
      <w:r>
        <w:tab/>
        <w:t xml:space="preserve">: </w:t>
      </w:r>
      <w:r>
        <w:tab/>
      </w:r>
      <w:r w:rsidR="006F41F0">
        <w:t>23</w:t>
      </w:r>
    </w:p>
    <w:p w:rsidR="005F6079" w:rsidRDefault="005F6079" w:rsidP="008C425E">
      <w:pPr>
        <w:spacing w:after="0" w:line="240" w:lineRule="auto"/>
      </w:pPr>
      <w:r>
        <w:t>Address</w:t>
      </w:r>
      <w:r>
        <w:tab/>
      </w:r>
      <w:r>
        <w:tab/>
      </w:r>
      <w:r>
        <w:tab/>
        <w:t xml:space="preserve">: </w:t>
      </w:r>
      <w:r>
        <w:tab/>
      </w:r>
      <w:r w:rsidR="006F41F0">
        <w:t>ootla(v), jinnaram(m), sangareddy(d)</w:t>
      </w:r>
    </w:p>
    <w:p w:rsidR="005F6079" w:rsidRDefault="005F6079" w:rsidP="008C425E">
      <w:pPr>
        <w:spacing w:after="0" w:line="240" w:lineRule="auto"/>
      </w:pPr>
      <w:r>
        <w:t>Pincode</w:t>
      </w:r>
      <w:r>
        <w:tab/>
      </w:r>
      <w:r>
        <w:tab/>
      </w:r>
      <w:r w:rsidR="006F41F0">
        <w:t xml:space="preserve">               </w:t>
      </w:r>
      <w:r>
        <w:t xml:space="preserve">: </w:t>
      </w:r>
      <w:r>
        <w:tab/>
      </w:r>
      <w:r w:rsidR="006F41F0">
        <w:t>502319</w:t>
      </w:r>
    </w:p>
    <w:p w:rsidR="006F41F0" w:rsidRDefault="006F41F0" w:rsidP="008C425E">
      <w:pPr>
        <w:spacing w:after="0" w:line="240" w:lineRule="auto"/>
      </w:pPr>
    </w:p>
    <w:p w:rsidR="008C425E" w:rsidRDefault="008C425E" w:rsidP="008C425E">
      <w:pPr>
        <w:spacing w:after="0" w:line="240" w:lineRule="auto"/>
      </w:pPr>
      <w:r>
        <w:tab/>
      </w:r>
    </w:p>
    <w:p w:rsidR="008C425E" w:rsidRPr="00C9754C" w:rsidRDefault="007439B0" w:rsidP="00C9754C">
      <w:pPr>
        <w:shd w:val="clear" w:color="auto" w:fill="0D0D0D" w:themeFill="text1" w:themeFillTint="F2"/>
        <w:spacing w:after="0" w:line="240" w:lineRule="auto"/>
      </w:pPr>
      <w:r w:rsidRPr="00C9754C">
        <w:rPr>
          <w:color w:val="00B0F0"/>
          <w:sz w:val="32"/>
          <w:szCs w:val="32"/>
        </w:rPr>
        <w:t>DECLARATION</w:t>
      </w:r>
    </w:p>
    <w:p w:rsidR="00C9754C" w:rsidRDefault="00C9754C" w:rsidP="008C425E">
      <w:pPr>
        <w:spacing w:after="0" w:line="240" w:lineRule="auto"/>
      </w:pPr>
      <w:r>
        <w:t>“</w:t>
      </w:r>
      <w:r w:rsidR="007439B0">
        <w:t xml:space="preserve">I hereby declared </w:t>
      </w:r>
      <w:r>
        <w:t>all the above information that I have furnished is true and best of my belief.”</w:t>
      </w:r>
    </w:p>
    <w:p w:rsidR="00C9754C" w:rsidRDefault="00C9754C" w:rsidP="008C425E">
      <w:pPr>
        <w:spacing w:after="0" w:line="240" w:lineRule="auto"/>
      </w:pPr>
    </w:p>
    <w:p w:rsidR="007439B0" w:rsidRDefault="007439B0" w:rsidP="008C425E">
      <w:pPr>
        <w:spacing w:after="0" w:line="240" w:lineRule="auto"/>
      </w:pPr>
    </w:p>
    <w:p w:rsidR="008C425E" w:rsidRDefault="008C425E" w:rsidP="008C425E">
      <w:pPr>
        <w:spacing w:after="0" w:line="240" w:lineRule="auto"/>
      </w:pPr>
    </w:p>
    <w:p w:rsidR="008C425E" w:rsidRDefault="008C425E" w:rsidP="008C425E">
      <w:pPr>
        <w:spacing w:after="0" w:line="240" w:lineRule="auto"/>
      </w:pPr>
    </w:p>
    <w:p w:rsidR="008C425E" w:rsidRDefault="008C425E" w:rsidP="008C425E">
      <w:pPr>
        <w:spacing w:after="0" w:line="240" w:lineRule="auto"/>
      </w:pPr>
    </w:p>
    <w:p w:rsidR="00162BEB" w:rsidRDefault="00162BEB"/>
    <w:sectPr w:rsidR="00162BEB" w:rsidSect="004A2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0EFD"/>
    <w:multiLevelType w:val="hybridMultilevel"/>
    <w:tmpl w:val="7D826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CD6586"/>
    <w:multiLevelType w:val="hybridMultilevel"/>
    <w:tmpl w:val="3D6CB7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06697"/>
    <w:multiLevelType w:val="hybridMultilevel"/>
    <w:tmpl w:val="0E06422A"/>
    <w:lvl w:ilvl="0" w:tplc="04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3">
    <w:nsid w:val="35A36D6A"/>
    <w:multiLevelType w:val="hybridMultilevel"/>
    <w:tmpl w:val="8A7C4F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A133B"/>
    <w:multiLevelType w:val="hybridMultilevel"/>
    <w:tmpl w:val="035AD3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520711"/>
    <w:multiLevelType w:val="hybridMultilevel"/>
    <w:tmpl w:val="770C73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D24D07"/>
    <w:multiLevelType w:val="hybridMultilevel"/>
    <w:tmpl w:val="583A33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404F9"/>
    <w:multiLevelType w:val="hybridMultilevel"/>
    <w:tmpl w:val="F3908E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FD7AF0"/>
    <w:multiLevelType w:val="hybridMultilevel"/>
    <w:tmpl w:val="8EC22438"/>
    <w:lvl w:ilvl="0" w:tplc="97C6EEF4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B1558"/>
    <w:multiLevelType w:val="hybridMultilevel"/>
    <w:tmpl w:val="223E178C"/>
    <w:lvl w:ilvl="0" w:tplc="54D4D710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C425E"/>
    <w:rsid w:val="000446F1"/>
    <w:rsid w:val="00090A84"/>
    <w:rsid w:val="00125CA9"/>
    <w:rsid w:val="0013759B"/>
    <w:rsid w:val="0014543F"/>
    <w:rsid w:val="00162BEB"/>
    <w:rsid w:val="00176F39"/>
    <w:rsid w:val="00187CCE"/>
    <w:rsid w:val="001E0177"/>
    <w:rsid w:val="002471E7"/>
    <w:rsid w:val="00251089"/>
    <w:rsid w:val="002B427B"/>
    <w:rsid w:val="003279C8"/>
    <w:rsid w:val="00333F52"/>
    <w:rsid w:val="003343DD"/>
    <w:rsid w:val="00346CCF"/>
    <w:rsid w:val="00373CC9"/>
    <w:rsid w:val="003A7829"/>
    <w:rsid w:val="003B4302"/>
    <w:rsid w:val="00416B14"/>
    <w:rsid w:val="00455296"/>
    <w:rsid w:val="004A23A5"/>
    <w:rsid w:val="004C1C7F"/>
    <w:rsid w:val="004D333B"/>
    <w:rsid w:val="0054017C"/>
    <w:rsid w:val="00557D65"/>
    <w:rsid w:val="00565B6D"/>
    <w:rsid w:val="005A33A7"/>
    <w:rsid w:val="005C13E3"/>
    <w:rsid w:val="005C5324"/>
    <w:rsid w:val="005D57E4"/>
    <w:rsid w:val="005F6079"/>
    <w:rsid w:val="00605AB8"/>
    <w:rsid w:val="006323FE"/>
    <w:rsid w:val="00673F58"/>
    <w:rsid w:val="00695060"/>
    <w:rsid w:val="006971B0"/>
    <w:rsid w:val="006B65E4"/>
    <w:rsid w:val="006F41F0"/>
    <w:rsid w:val="00715551"/>
    <w:rsid w:val="007439B0"/>
    <w:rsid w:val="007537CF"/>
    <w:rsid w:val="00812005"/>
    <w:rsid w:val="00817AA3"/>
    <w:rsid w:val="008229B1"/>
    <w:rsid w:val="008451BD"/>
    <w:rsid w:val="00845C51"/>
    <w:rsid w:val="008773DA"/>
    <w:rsid w:val="008C425E"/>
    <w:rsid w:val="00917D09"/>
    <w:rsid w:val="0093371C"/>
    <w:rsid w:val="009A0225"/>
    <w:rsid w:val="009D06E5"/>
    <w:rsid w:val="00A27319"/>
    <w:rsid w:val="00A33132"/>
    <w:rsid w:val="00AD64EE"/>
    <w:rsid w:val="00B74A0E"/>
    <w:rsid w:val="00BE41DA"/>
    <w:rsid w:val="00C541FB"/>
    <w:rsid w:val="00C662F3"/>
    <w:rsid w:val="00C679C8"/>
    <w:rsid w:val="00C8664D"/>
    <w:rsid w:val="00C9754C"/>
    <w:rsid w:val="00CA2BD1"/>
    <w:rsid w:val="00D15AE1"/>
    <w:rsid w:val="00D1764B"/>
    <w:rsid w:val="00D8627E"/>
    <w:rsid w:val="00DC3698"/>
    <w:rsid w:val="00E3372C"/>
    <w:rsid w:val="00E63BD0"/>
    <w:rsid w:val="00E8630D"/>
    <w:rsid w:val="00E92F3E"/>
    <w:rsid w:val="00EC3F77"/>
    <w:rsid w:val="00EF498D"/>
    <w:rsid w:val="00F60E3C"/>
    <w:rsid w:val="00F623B9"/>
    <w:rsid w:val="00F9280C"/>
    <w:rsid w:val="00FC03A8"/>
    <w:rsid w:val="00FC4DDF"/>
    <w:rsid w:val="00FF5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25E"/>
  </w:style>
  <w:style w:type="paragraph" w:styleId="Heading1">
    <w:name w:val="heading 1"/>
    <w:basedOn w:val="Normal"/>
    <w:next w:val="Normal"/>
    <w:link w:val="Heading1Char"/>
    <w:uiPriority w:val="9"/>
    <w:qFormat/>
    <w:rsid w:val="008C4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42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0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09FB50F1F914794B80420266C487E" ma:contentTypeVersion="11" ma:contentTypeDescription="Create a new document." ma:contentTypeScope="" ma:versionID="af2bd81ddef8a416b0fe666723927f9d">
  <xsd:schema xmlns:xsd="http://www.w3.org/2001/XMLSchema" xmlns:xs="http://www.w3.org/2001/XMLSchema" xmlns:p="http://schemas.microsoft.com/office/2006/metadata/properties" xmlns:ns3="798ebcdd-5785-4435-8957-2bb7823ab98e" xmlns:ns4="7c8d167f-5b8f-49c2-924a-64c1bfa39310" targetNamespace="http://schemas.microsoft.com/office/2006/metadata/properties" ma:root="true" ma:fieldsID="3bb38668f914883d2d534c62ec45ff80" ns3:_="" ns4:_="">
    <xsd:import namespace="798ebcdd-5785-4435-8957-2bb7823ab98e"/>
    <xsd:import namespace="7c8d167f-5b8f-49c2-924a-64c1bfa393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ebcdd-5785-4435-8957-2bb7823ab9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d167f-5b8f-49c2-924a-64c1bfa3931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89D8D-A76D-47B8-B40C-003525B400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03DD5-7644-4B67-8C9F-B52A9F7E0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8ebcdd-5785-4435-8957-2bb7823ab98e"/>
    <ds:schemaRef ds:uri="7c8d167f-5b8f-49c2-924a-64c1bfa39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86958A-539B-41DF-B4D2-6B0230AE90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Mustafa, Shaik</dc:creator>
  <cp:lastModifiedBy>HEMANTH</cp:lastModifiedBy>
  <cp:revision>49</cp:revision>
  <dcterms:created xsi:type="dcterms:W3CDTF">2022-06-21T07:34:00Z</dcterms:created>
  <dcterms:modified xsi:type="dcterms:W3CDTF">2022-09-29T07:56:00Z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0x01010081509FB50F1F914794B80420266C487E</vt:lpwstr>
  </property>
</Properties>
</file>